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9058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2C29B9D" wp14:editId="3ED8AFF3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71D52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6B2E89E9" w14:textId="38308DBA" w:rsidR="000342D8" w:rsidRPr="003A5672" w:rsidRDefault="00DD1234" w:rsidP="000342D8">
      <w:pPr>
        <w:pStyle w:val="BodyContactInfo"/>
        <w:rPr>
          <w:rStyle w:val="Greentext"/>
          <w:color w:val="auto"/>
        </w:rPr>
      </w:pPr>
      <w:r w:rsidRPr="003A5672">
        <w:rPr>
          <w:rStyle w:val="Greentext"/>
          <w:color w:val="auto"/>
        </w:rPr>
        <w:t>55 La Salle Street, 4C</w:t>
      </w:r>
    </w:p>
    <w:p w14:paraId="736D98EA" w14:textId="3D2325AF" w:rsidR="000342D8" w:rsidRPr="003A5672" w:rsidRDefault="00DD1234" w:rsidP="000342D8">
      <w:pPr>
        <w:pStyle w:val="BodyContactInfo"/>
        <w:rPr>
          <w:rStyle w:val="Greentext"/>
          <w:color w:val="auto"/>
        </w:rPr>
      </w:pPr>
      <w:r w:rsidRPr="003A5672">
        <w:rPr>
          <w:rStyle w:val="Greentext"/>
          <w:color w:val="auto"/>
        </w:rPr>
        <w:t>New York</w:t>
      </w:r>
      <w:r w:rsidR="000342D8" w:rsidRPr="003A5672">
        <w:rPr>
          <w:rStyle w:val="Greentext"/>
          <w:color w:val="auto"/>
        </w:rPr>
        <w:t xml:space="preserve">, </w:t>
      </w:r>
      <w:r w:rsidRPr="003A5672">
        <w:rPr>
          <w:rStyle w:val="Greentext"/>
          <w:color w:val="auto"/>
        </w:rPr>
        <w:t>NY</w:t>
      </w:r>
      <w:r w:rsidR="000342D8" w:rsidRPr="003A5672">
        <w:rPr>
          <w:rStyle w:val="Greentext"/>
          <w:color w:val="auto"/>
        </w:rPr>
        <w:t xml:space="preserve"> </w:t>
      </w:r>
      <w:r w:rsidRPr="003A5672">
        <w:rPr>
          <w:rStyle w:val="Greentext"/>
          <w:color w:val="auto"/>
        </w:rPr>
        <w:t>10027</w:t>
      </w:r>
      <w:r w:rsidR="000342D8" w:rsidRPr="003A5672">
        <w:rPr>
          <w:rStyle w:val="Greentext"/>
          <w:color w:val="auto"/>
        </w:rPr>
        <w:t xml:space="preserve"> </w:t>
      </w:r>
    </w:p>
    <w:p w14:paraId="4E905127" w14:textId="7BC95DC0" w:rsidR="000342D8" w:rsidRPr="003A5672" w:rsidRDefault="000342D8" w:rsidP="000342D8">
      <w:pPr>
        <w:pStyle w:val="BodyContactInfo"/>
        <w:rPr>
          <w:rStyle w:val="Greentext"/>
          <w:color w:val="auto"/>
        </w:rPr>
      </w:pPr>
      <w:r w:rsidRPr="003A5672">
        <w:rPr>
          <w:rStyle w:val="Greentext"/>
          <w:color w:val="auto"/>
        </w:rPr>
        <w:t>(</w:t>
      </w:r>
      <w:r w:rsidR="00DD1234" w:rsidRPr="003A5672">
        <w:rPr>
          <w:rStyle w:val="Greentext"/>
          <w:color w:val="auto"/>
        </w:rPr>
        <w:t>917</w:t>
      </w:r>
      <w:r w:rsidRPr="003A5672">
        <w:rPr>
          <w:rStyle w:val="Greentext"/>
          <w:color w:val="auto"/>
        </w:rPr>
        <w:t xml:space="preserve">) </w:t>
      </w:r>
      <w:r w:rsidR="00DD1234" w:rsidRPr="003A5672">
        <w:rPr>
          <w:rStyle w:val="Greentext"/>
          <w:color w:val="auto"/>
        </w:rPr>
        <w:t>442</w:t>
      </w:r>
      <w:r w:rsidRPr="003A5672">
        <w:rPr>
          <w:rStyle w:val="Greentext"/>
          <w:color w:val="auto"/>
        </w:rPr>
        <w:t>–</w:t>
      </w:r>
      <w:r w:rsidR="00DD1234" w:rsidRPr="003A5672">
        <w:rPr>
          <w:rStyle w:val="Greentext"/>
          <w:color w:val="auto"/>
        </w:rPr>
        <w:t>2874</w:t>
      </w:r>
      <w:r w:rsidRPr="003A5672">
        <w:rPr>
          <w:rStyle w:val="Greentext"/>
          <w:color w:val="auto"/>
        </w:rPr>
        <w:t xml:space="preserve"> </w:t>
      </w:r>
    </w:p>
    <w:p w14:paraId="118620A9" w14:textId="19B6800A" w:rsidR="000342D8" w:rsidRPr="003A5672" w:rsidRDefault="00DD1234" w:rsidP="000342D8">
      <w:pPr>
        <w:pStyle w:val="BodyContactInfo"/>
        <w:rPr>
          <w:rStyle w:val="Greentext"/>
          <w:color w:val="auto"/>
        </w:rPr>
      </w:pPr>
      <w:r w:rsidRPr="003A5672">
        <w:rPr>
          <w:rStyle w:val="Greentext"/>
          <w:color w:val="auto"/>
        </w:rPr>
        <w:t>Sekou4991@icloud.com</w:t>
      </w:r>
    </w:p>
    <w:p w14:paraId="619F9E8D" w14:textId="662721BD" w:rsidR="00C85B84" w:rsidRPr="003A5672" w:rsidRDefault="00B2589A" w:rsidP="000342D8">
      <w:pPr>
        <w:pStyle w:val="BodyContactInfo"/>
        <w:rPr>
          <w:rStyle w:val="Greentext"/>
          <w:color w:val="auto"/>
        </w:rPr>
      </w:pPr>
      <w:hyperlink r:id="rId11" w:history="1">
        <w:r w:rsidR="000051EB" w:rsidRPr="003A5672">
          <w:rPr>
            <w:rStyle w:val="Hyperlink"/>
            <w:color w:val="auto"/>
          </w:rPr>
          <w:t>https://www.linkedin.com/in/sekou-traore-9a496b77/</w:t>
        </w:r>
      </w:hyperlink>
    </w:p>
    <w:p w14:paraId="3FC4B5B1" w14:textId="2D77D24D" w:rsidR="000051EB" w:rsidRPr="003A5672" w:rsidRDefault="000051EB" w:rsidP="000342D8">
      <w:pPr>
        <w:pStyle w:val="BodyContactInfo"/>
        <w:rPr>
          <w:rStyle w:val="Greentext"/>
          <w:color w:val="auto"/>
        </w:rPr>
      </w:pPr>
      <w:r w:rsidRPr="003A5672">
        <w:rPr>
          <w:rStyle w:val="Greentext"/>
          <w:color w:val="auto"/>
        </w:rPr>
        <w:t>https://lagcc-cuny.digication.com/sekou-traore/about_me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653A4B19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4392790A" w14:textId="223BA247" w:rsidR="00702223" w:rsidRDefault="000B7851" w:rsidP="00702223">
            <w:pPr>
              <w:pStyle w:val="Title"/>
            </w:pPr>
            <w:r>
              <w:t>Sekou Traore</w:t>
            </w:r>
          </w:p>
        </w:tc>
      </w:tr>
      <w:tr w:rsidR="00702223" w:rsidRPr="00702223" w14:paraId="11B16EAA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085FEF7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6371E1C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22F032D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73DB32E0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3B3BB43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7C7E3B2F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6CA47663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6B26DEAE" w14:textId="77777777" w:rsidR="00CC77D2" w:rsidRDefault="00A01511" w:rsidP="000342D8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 xml:space="preserve">My goal is to be an expert on all programming languages. I want to be able to help people and companies to achieve their needs in the tech field. </w:t>
            </w:r>
          </w:p>
          <w:p w14:paraId="1ACADC92" w14:textId="6CD3499D" w:rsidR="00A01511" w:rsidRPr="00721C3B" w:rsidRDefault="00A01511" w:rsidP="000342D8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 xml:space="preserve">I also want to have an expertise in the field of fashion, modern tech, and gaming. A programmer who is rare to find and is one of the valuable </w:t>
            </w:r>
            <w:r w:rsidR="00BB506A">
              <w:rPr>
                <w:rStyle w:val="Greentext"/>
              </w:rPr>
              <w:t>programmers</w:t>
            </w:r>
            <w:r>
              <w:rPr>
                <w:rStyle w:val="Greentext"/>
              </w:rPr>
              <w:t xml:space="preserve"> in the world. </w:t>
            </w:r>
          </w:p>
        </w:tc>
        <w:tc>
          <w:tcPr>
            <w:tcW w:w="495" w:type="pct"/>
          </w:tcPr>
          <w:p w14:paraId="737C878E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0B694D79" w14:textId="77777777" w:rsidR="00CC77D2" w:rsidRPr="00E97CB2" w:rsidRDefault="000342D8" w:rsidP="00702223">
            <w:pPr>
              <w:pStyle w:val="DateRange"/>
            </w:pPr>
            <w:r w:rsidRPr="000342D8">
              <w:t>2019 - 2020</w:t>
            </w:r>
          </w:p>
          <w:p w14:paraId="61CDCA3C" w14:textId="2BF7B810" w:rsidR="00CC77D2" w:rsidRPr="00AB4245" w:rsidRDefault="006B3F45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Server Assistant/Busser</w:t>
            </w:r>
          </w:p>
          <w:p w14:paraId="2ED4513D" w14:textId="24649100" w:rsidR="00CC77D2" w:rsidRPr="009F58A6" w:rsidRDefault="006B3F45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Park Avenue Seasons</w:t>
            </w:r>
          </w:p>
          <w:p w14:paraId="4883340B" w14:textId="5CA057A3" w:rsidR="001A2267" w:rsidRDefault="001A2267" w:rsidP="00F3441F">
            <w:pPr>
              <w:pStyle w:val="DateRange"/>
              <w:numPr>
                <w:ilvl w:val="0"/>
                <w:numId w:val="8"/>
              </w:numPr>
              <w:spacing w:before="0" w:after="240"/>
            </w:pPr>
            <w:r>
              <w:t xml:space="preserve">Assisted waiters in the preparation and delivery of food in a timely manner. </w:t>
            </w:r>
          </w:p>
          <w:p w14:paraId="0E4EFC6F" w14:textId="0A53D5AB" w:rsidR="001A2267" w:rsidRDefault="001A2267" w:rsidP="00F3441F">
            <w:pPr>
              <w:pStyle w:val="DateRange"/>
              <w:numPr>
                <w:ilvl w:val="0"/>
                <w:numId w:val="8"/>
              </w:numPr>
              <w:spacing w:before="0" w:after="240"/>
            </w:pPr>
            <w:r>
              <w:t>Cleared dishes after guests departed and took table wear to washing station</w:t>
            </w:r>
          </w:p>
          <w:p w14:paraId="4D38B891" w14:textId="7CE7E5F2" w:rsidR="001A2267" w:rsidRDefault="001A2267" w:rsidP="00F3441F">
            <w:pPr>
              <w:pStyle w:val="DateRange"/>
              <w:numPr>
                <w:ilvl w:val="0"/>
                <w:numId w:val="8"/>
              </w:numPr>
              <w:spacing w:before="0" w:after="240"/>
            </w:pPr>
            <w:r>
              <w:t xml:space="preserve">Sanitized each table area and responded to requests or cleaning needs </w:t>
            </w:r>
            <w:r w:rsidR="006B3F45">
              <w:t>promptly</w:t>
            </w:r>
          </w:p>
          <w:p w14:paraId="676D6C6D" w14:textId="18794292" w:rsidR="006B3F45" w:rsidRDefault="006B3F45" w:rsidP="00F3441F">
            <w:pPr>
              <w:pStyle w:val="DateRange"/>
              <w:numPr>
                <w:ilvl w:val="0"/>
                <w:numId w:val="8"/>
              </w:numPr>
              <w:spacing w:before="0" w:after="240"/>
            </w:pPr>
            <w:r>
              <w:t>Completed end-of-shift cleaning duties to maximize dining area cleanliness</w:t>
            </w:r>
          </w:p>
          <w:p w14:paraId="2944706A" w14:textId="639D909F" w:rsidR="00CC77D2" w:rsidRPr="00E97CB2" w:rsidRDefault="000342D8" w:rsidP="00702223">
            <w:pPr>
              <w:pStyle w:val="DateRange"/>
            </w:pPr>
            <w:r w:rsidRPr="000342D8">
              <w:t>201</w:t>
            </w:r>
            <w:r w:rsidR="006B3F45">
              <w:t>6</w:t>
            </w:r>
            <w:r w:rsidRPr="000342D8">
              <w:t xml:space="preserve"> - 2019</w:t>
            </w:r>
          </w:p>
          <w:p w14:paraId="419963A8" w14:textId="302C6D1C" w:rsidR="00CC77D2" w:rsidRPr="00AB4245" w:rsidRDefault="006B3F45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Server Assistant/Busser</w:t>
            </w:r>
          </w:p>
          <w:p w14:paraId="6E2A8E57" w14:textId="18B58D43" w:rsidR="006B3F45" w:rsidRDefault="006B3F45" w:rsidP="009F58A6">
            <w:pPr>
              <w:pStyle w:val="Company"/>
              <w:rPr>
                <w:rStyle w:val="Greentext"/>
                <w:color w:val="231F20"/>
              </w:rPr>
            </w:pPr>
            <w:proofErr w:type="spellStart"/>
            <w:r>
              <w:rPr>
                <w:rStyle w:val="Greentext"/>
                <w:color w:val="231F20"/>
              </w:rPr>
              <w:t>Westlight</w:t>
            </w:r>
            <w:proofErr w:type="spellEnd"/>
          </w:p>
          <w:p w14:paraId="2B848D67" w14:textId="1232A326" w:rsidR="006B3F45" w:rsidRPr="00BE4C3F" w:rsidRDefault="006B3F45" w:rsidP="000E3B2D">
            <w:pPr>
              <w:pStyle w:val="Company"/>
              <w:numPr>
                <w:ilvl w:val="0"/>
                <w:numId w:val="7"/>
              </w:numPr>
              <w:spacing w:before="240"/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</w:pP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 xml:space="preserve">Prepared and cleaned </w:t>
            </w:r>
            <w:r w:rsidR="008E61B8"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>tables for guests</w:t>
            </w:r>
          </w:p>
          <w:p w14:paraId="3BA997C9" w14:textId="6B325EA1" w:rsidR="008E61B8" w:rsidRPr="00BE4C3F" w:rsidRDefault="008E61B8" w:rsidP="000E3B2D">
            <w:pPr>
              <w:pStyle w:val="Company"/>
              <w:numPr>
                <w:ilvl w:val="0"/>
                <w:numId w:val="7"/>
              </w:numPr>
              <w:spacing w:before="240"/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</w:pP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>Greeted Patrons, and if needed guests to tables</w:t>
            </w:r>
          </w:p>
          <w:p w14:paraId="06653F0D" w14:textId="14BA5F19" w:rsidR="008E61B8" w:rsidRPr="00BE4C3F" w:rsidRDefault="00614F2D" w:rsidP="000E3B2D">
            <w:pPr>
              <w:pStyle w:val="Company"/>
              <w:numPr>
                <w:ilvl w:val="0"/>
                <w:numId w:val="7"/>
              </w:numPr>
              <w:spacing w:before="240"/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</w:pP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>Assisted guests by providing menus; kept menus clean and presentable</w:t>
            </w:r>
          </w:p>
          <w:p w14:paraId="4CDF00DF" w14:textId="3DF7B529" w:rsidR="00614F2D" w:rsidRPr="00BE4C3F" w:rsidRDefault="00614F2D" w:rsidP="000E3B2D">
            <w:pPr>
              <w:pStyle w:val="Company"/>
              <w:numPr>
                <w:ilvl w:val="0"/>
                <w:numId w:val="7"/>
              </w:numPr>
              <w:spacing w:before="240"/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</w:pP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 xml:space="preserve">Served water to guests and refilled </w:t>
            </w:r>
            <w:r w:rsidR="0044169A"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>beverage</w:t>
            </w: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 xml:space="preserve"> glasses as needed</w:t>
            </w:r>
          </w:p>
          <w:p w14:paraId="2CAFBAF8" w14:textId="71DFBD0B" w:rsidR="00CC77D2" w:rsidRPr="00BE4C3F" w:rsidRDefault="00614F2D" w:rsidP="000E3B2D">
            <w:pPr>
              <w:pStyle w:val="Company"/>
              <w:numPr>
                <w:ilvl w:val="0"/>
                <w:numId w:val="7"/>
              </w:numPr>
              <w:spacing w:before="240"/>
              <w:rPr>
                <w:rFonts w:asciiTheme="minorHAnsi" w:hAnsiTheme="minorHAnsi"/>
                <w:sz w:val="18"/>
                <w:szCs w:val="18"/>
              </w:rPr>
            </w:pPr>
            <w:r w:rsidRPr="00BE4C3F">
              <w:rPr>
                <w:rStyle w:val="Greentext"/>
                <w:rFonts w:asciiTheme="minorHAnsi" w:hAnsiTheme="minorHAnsi"/>
                <w:color w:val="231F20"/>
                <w:sz w:val="18"/>
                <w:szCs w:val="18"/>
              </w:rPr>
              <w:t>Placed and replaced silverware as needed</w:t>
            </w:r>
          </w:p>
        </w:tc>
      </w:tr>
      <w:tr w:rsidR="00CC77D2" w:rsidRPr="00702223" w14:paraId="7BB00321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7C5E99F0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544494A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6606DBD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302CFB3C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48AEF9BF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50AFF523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A74F4A9" w14:textId="39FC43B0" w:rsidR="00CC77D2" w:rsidRPr="00E6525B" w:rsidRDefault="000342D8" w:rsidP="00702223">
            <w:pPr>
              <w:pStyle w:val="DateRange"/>
            </w:pPr>
            <w:r w:rsidRPr="000342D8">
              <w:t>September 20</w:t>
            </w:r>
            <w:r w:rsidR="000B7851">
              <w:t>21</w:t>
            </w:r>
            <w:r w:rsidRPr="000342D8">
              <w:t xml:space="preserve"> - </w:t>
            </w:r>
            <w:r w:rsidR="000B7851">
              <w:t>December</w:t>
            </w:r>
            <w:r w:rsidRPr="000342D8">
              <w:t xml:space="preserve"> 20</w:t>
            </w:r>
            <w:r w:rsidR="000B7851">
              <w:t>23</w:t>
            </w:r>
          </w:p>
          <w:p w14:paraId="63DAD1FB" w14:textId="30550FA1" w:rsidR="00CC77D2" w:rsidRPr="00AB4245" w:rsidRDefault="000B7851" w:rsidP="009F58A6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Programming and Software Development</w:t>
            </w:r>
          </w:p>
          <w:p w14:paraId="380DBFF9" w14:textId="77777777" w:rsidR="007F14E6" w:rsidRDefault="000B7851" w:rsidP="009F58A6">
            <w:r>
              <w:t>LaGuardia Community College</w:t>
            </w:r>
          </w:p>
          <w:p w14:paraId="7DEA0A2C" w14:textId="77777777" w:rsidR="00BA6BEC" w:rsidRDefault="00BA6BEC" w:rsidP="009F58A6"/>
          <w:p w14:paraId="7508BF37" w14:textId="77777777" w:rsidR="00BA6BEC" w:rsidRPr="00E6525B" w:rsidRDefault="00BA6BEC" w:rsidP="00BA6BEC">
            <w:pPr>
              <w:pStyle w:val="DateRange"/>
            </w:pPr>
            <w:r w:rsidRPr="000342D8">
              <w:t>September 20</w:t>
            </w:r>
            <w:r>
              <w:t>21</w:t>
            </w:r>
            <w:r w:rsidRPr="000342D8">
              <w:t xml:space="preserve"> - </w:t>
            </w:r>
            <w:r>
              <w:t>December</w:t>
            </w:r>
            <w:r w:rsidRPr="000342D8">
              <w:t xml:space="preserve"> 20</w:t>
            </w:r>
            <w:r>
              <w:t>23</w:t>
            </w:r>
          </w:p>
          <w:p w14:paraId="00988161" w14:textId="77777777" w:rsidR="00BA6BEC" w:rsidRDefault="00BA6BEC" w:rsidP="00BA6BEC">
            <w:pPr>
              <w:pStyle w:val="JobTitleandDegree"/>
              <w:rPr>
                <w:color w:val="7CA655" w:themeColor="text2"/>
              </w:rPr>
            </w:pPr>
            <w:r>
              <w:rPr>
                <w:color w:val="7CA655" w:themeColor="text2"/>
              </w:rPr>
              <w:t>CompTIA A+</w:t>
            </w:r>
          </w:p>
          <w:p w14:paraId="1C4ECBC0" w14:textId="383827A6" w:rsidR="00BA6BEC" w:rsidRDefault="00BA6BEC" w:rsidP="00BA6BEC">
            <w:r>
              <w:t xml:space="preserve">LaGuardia </w:t>
            </w:r>
            <w:proofErr w:type="spellStart"/>
            <w:r>
              <w:t>TechHire</w:t>
            </w:r>
            <w:proofErr w:type="spellEnd"/>
          </w:p>
          <w:p w14:paraId="5CB67B2D" w14:textId="4C5CB9C0" w:rsidR="00BA6BEC" w:rsidRPr="00BA6BEC" w:rsidRDefault="00BA6BEC" w:rsidP="00BA6BEC">
            <w:pPr>
              <w:pStyle w:val="JobTitleandDegree"/>
              <w:rPr>
                <w:color w:val="7CA655" w:themeColor="text2"/>
              </w:rPr>
            </w:pPr>
          </w:p>
        </w:tc>
        <w:tc>
          <w:tcPr>
            <w:tcW w:w="1348" w:type="pct"/>
            <w:gridSpan w:val="2"/>
          </w:tcPr>
          <w:p w14:paraId="5FA043E3" w14:textId="77777777" w:rsidR="000342D8" w:rsidRDefault="000342D8" w:rsidP="000342D8">
            <w:pPr>
              <w:pStyle w:val="SkillsBullets"/>
            </w:pPr>
            <w:r>
              <w:t xml:space="preserve">Creativity </w:t>
            </w:r>
          </w:p>
          <w:p w14:paraId="225953CD" w14:textId="48E9528A" w:rsidR="000342D8" w:rsidRDefault="000B7851" w:rsidP="000342D8">
            <w:pPr>
              <w:pStyle w:val="SkillsBullets"/>
            </w:pPr>
            <w:r>
              <w:t>Management</w:t>
            </w:r>
            <w:r w:rsidR="000342D8">
              <w:t xml:space="preserve"> </w:t>
            </w:r>
          </w:p>
          <w:p w14:paraId="57F0AE5F" w14:textId="77777777" w:rsidR="000342D8" w:rsidRDefault="000342D8" w:rsidP="000342D8">
            <w:pPr>
              <w:pStyle w:val="SkillsBullets"/>
            </w:pPr>
            <w:r>
              <w:t xml:space="preserve">Organization </w:t>
            </w:r>
          </w:p>
          <w:p w14:paraId="475E569E" w14:textId="77777777" w:rsidR="000342D8" w:rsidRDefault="000342D8" w:rsidP="000342D8">
            <w:pPr>
              <w:pStyle w:val="SkillsBullets"/>
            </w:pPr>
            <w:r>
              <w:t>Problem solving</w:t>
            </w:r>
          </w:p>
          <w:p w14:paraId="2CAE01CB" w14:textId="77777777" w:rsidR="00CC77D2" w:rsidRDefault="000342D8" w:rsidP="000342D8">
            <w:pPr>
              <w:pStyle w:val="SkillsBullets"/>
            </w:pPr>
            <w:r>
              <w:t>Teamwork</w:t>
            </w:r>
          </w:p>
          <w:p w14:paraId="2B99F00A" w14:textId="69D4DD89" w:rsidR="000B7851" w:rsidRDefault="000B7851" w:rsidP="000342D8">
            <w:pPr>
              <w:pStyle w:val="SkillsBullets"/>
            </w:pPr>
            <w:r>
              <w:t>CSS, JavaScript,</w:t>
            </w:r>
            <w:r w:rsidR="005A3B40">
              <w:t xml:space="preserve"> and</w:t>
            </w:r>
            <w:r>
              <w:t xml:space="preserve"> HTML</w:t>
            </w:r>
          </w:p>
          <w:p w14:paraId="5EBABFDF" w14:textId="77777777" w:rsidR="00BA6BEC" w:rsidRDefault="00BA6BEC" w:rsidP="000342D8">
            <w:pPr>
              <w:pStyle w:val="SkillsBullets"/>
            </w:pPr>
            <w:r>
              <w:t>C++ basic</w:t>
            </w:r>
            <w:r w:rsidR="005A3B40">
              <w:t>s</w:t>
            </w:r>
          </w:p>
          <w:p w14:paraId="092DB8A7" w14:textId="205463CE" w:rsidR="005A3B40" w:rsidRDefault="005A3B40" w:rsidP="000342D8">
            <w:pPr>
              <w:pStyle w:val="SkillsBullets"/>
            </w:pPr>
            <w:r>
              <w:t>React, Java, and Angular</w:t>
            </w:r>
          </w:p>
        </w:tc>
        <w:tc>
          <w:tcPr>
            <w:tcW w:w="2305" w:type="pct"/>
            <w:gridSpan w:val="3"/>
            <w:vMerge/>
          </w:tcPr>
          <w:p w14:paraId="3A119C8F" w14:textId="77777777" w:rsidR="00CC77D2" w:rsidRDefault="00CC77D2" w:rsidP="00702223">
            <w:pPr>
              <w:pStyle w:val="DateRange"/>
            </w:pPr>
          </w:p>
        </w:tc>
      </w:tr>
    </w:tbl>
    <w:p w14:paraId="095C1BBB" w14:textId="77777777" w:rsidR="00C8183F" w:rsidRDefault="00C8183F" w:rsidP="00F5689F"/>
    <w:p w14:paraId="0645E72F" w14:textId="77777777" w:rsidR="00913A01" w:rsidRPr="00F5689F" w:rsidRDefault="00913A01" w:rsidP="00F5689F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834F" w14:textId="77777777" w:rsidR="00B2589A" w:rsidRDefault="00B2589A" w:rsidP="00B11DD2">
      <w:pPr>
        <w:spacing w:line="240" w:lineRule="auto"/>
      </w:pPr>
      <w:r>
        <w:separator/>
      </w:r>
    </w:p>
  </w:endnote>
  <w:endnote w:type="continuationSeparator" w:id="0">
    <w:p w14:paraId="3225CD73" w14:textId="77777777" w:rsidR="00B2589A" w:rsidRDefault="00B2589A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1931" w14:textId="77777777" w:rsidR="00B2589A" w:rsidRDefault="00B2589A" w:rsidP="00B11DD2">
      <w:pPr>
        <w:spacing w:line="240" w:lineRule="auto"/>
      </w:pPr>
      <w:r>
        <w:separator/>
      </w:r>
    </w:p>
  </w:footnote>
  <w:footnote w:type="continuationSeparator" w:id="0">
    <w:p w14:paraId="4D6AE4E5" w14:textId="77777777" w:rsidR="00B2589A" w:rsidRDefault="00B2589A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DA07280"/>
    <w:multiLevelType w:val="hybridMultilevel"/>
    <w:tmpl w:val="08D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C397CCF"/>
    <w:multiLevelType w:val="hybridMultilevel"/>
    <w:tmpl w:val="A396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91738964">
    <w:abstractNumId w:val="2"/>
  </w:num>
  <w:num w:numId="2" w16cid:durableId="424618995">
    <w:abstractNumId w:val="5"/>
  </w:num>
  <w:num w:numId="3" w16cid:durableId="2001350696">
    <w:abstractNumId w:val="4"/>
  </w:num>
  <w:num w:numId="4" w16cid:durableId="1530022170">
    <w:abstractNumId w:val="0"/>
  </w:num>
  <w:num w:numId="5" w16cid:durableId="606892833">
    <w:abstractNumId w:val="1"/>
  </w:num>
  <w:num w:numId="6" w16cid:durableId="108866752">
    <w:abstractNumId w:val="7"/>
  </w:num>
  <w:num w:numId="7" w16cid:durableId="1767383033">
    <w:abstractNumId w:val="3"/>
  </w:num>
  <w:num w:numId="8" w16cid:durableId="91023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51"/>
    <w:rsid w:val="000051EB"/>
    <w:rsid w:val="000342D8"/>
    <w:rsid w:val="000A3E8A"/>
    <w:rsid w:val="000B7851"/>
    <w:rsid w:val="000C6DDF"/>
    <w:rsid w:val="000E3B2D"/>
    <w:rsid w:val="001A2267"/>
    <w:rsid w:val="001A4837"/>
    <w:rsid w:val="00340C75"/>
    <w:rsid w:val="0039616B"/>
    <w:rsid w:val="003A5672"/>
    <w:rsid w:val="003E6D64"/>
    <w:rsid w:val="003F17A9"/>
    <w:rsid w:val="004332AF"/>
    <w:rsid w:val="0044169A"/>
    <w:rsid w:val="00504D12"/>
    <w:rsid w:val="00547E34"/>
    <w:rsid w:val="005A3B40"/>
    <w:rsid w:val="005D49CA"/>
    <w:rsid w:val="006073AB"/>
    <w:rsid w:val="006123CC"/>
    <w:rsid w:val="00614F2D"/>
    <w:rsid w:val="006309F2"/>
    <w:rsid w:val="006B3F45"/>
    <w:rsid w:val="00702223"/>
    <w:rsid w:val="00721C3B"/>
    <w:rsid w:val="00722308"/>
    <w:rsid w:val="00730420"/>
    <w:rsid w:val="007466F4"/>
    <w:rsid w:val="00762950"/>
    <w:rsid w:val="007F14E6"/>
    <w:rsid w:val="00851431"/>
    <w:rsid w:val="008539E9"/>
    <w:rsid w:val="0086291E"/>
    <w:rsid w:val="008E61B8"/>
    <w:rsid w:val="00913A01"/>
    <w:rsid w:val="00920817"/>
    <w:rsid w:val="009220BC"/>
    <w:rsid w:val="009E4267"/>
    <w:rsid w:val="009F58A6"/>
    <w:rsid w:val="00A01511"/>
    <w:rsid w:val="00A635D5"/>
    <w:rsid w:val="00A82D03"/>
    <w:rsid w:val="00AB4245"/>
    <w:rsid w:val="00AE0078"/>
    <w:rsid w:val="00B037D4"/>
    <w:rsid w:val="00B11DD2"/>
    <w:rsid w:val="00B2589A"/>
    <w:rsid w:val="00B51D00"/>
    <w:rsid w:val="00B80EE9"/>
    <w:rsid w:val="00B84623"/>
    <w:rsid w:val="00BA6BEC"/>
    <w:rsid w:val="00BB506A"/>
    <w:rsid w:val="00BE191C"/>
    <w:rsid w:val="00BE4C3F"/>
    <w:rsid w:val="00C67A30"/>
    <w:rsid w:val="00C764ED"/>
    <w:rsid w:val="00C8183F"/>
    <w:rsid w:val="00C83E97"/>
    <w:rsid w:val="00C85B84"/>
    <w:rsid w:val="00CC77D2"/>
    <w:rsid w:val="00CF130A"/>
    <w:rsid w:val="00D61D47"/>
    <w:rsid w:val="00D87E03"/>
    <w:rsid w:val="00DD1234"/>
    <w:rsid w:val="00DD3177"/>
    <w:rsid w:val="00E6525B"/>
    <w:rsid w:val="00E97CB2"/>
    <w:rsid w:val="00ED6E70"/>
    <w:rsid w:val="00EF10F2"/>
    <w:rsid w:val="00F3441F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3E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ekou-traore-9a496b77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kou\AppData\Local\Microsoft\Office\16.0\DTS\en-US%7b235EDB79-2CD6-4B41-90F2-D6A4F644E362%7d\%7bB6982921-0809-4AFE-A9E5-1A33FB53A727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FA3FA-6041-4615-9D42-0954FA99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{B6982921-0809-4AFE-A9E5-1A33FB53A727}tf55635225_win32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2022-06-08T17:30:00Z</dcterms:created>
  <dcterms:modified xsi:type="dcterms:W3CDTF">2022-06-14T17:01:00Z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